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469F5165" w:rsidR="00DB0FDD" w:rsidRPr="00F0618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  <w:lang w:val="en-US"/>
        </w:rPr>
      </w:pPr>
      <w:r w:rsidRPr="00F0618D">
        <w:rPr>
          <w:rFonts w:ascii="Arial" w:hAnsi="Arial" w:cs="Arial"/>
          <w:b/>
          <w:color w:val="000064"/>
          <w:sz w:val="40"/>
          <w:szCs w:val="32"/>
          <w:lang w:val="en-US"/>
        </w:rPr>
        <w:t>Laborator</w:t>
      </w:r>
      <w:r w:rsidR="00F0618D" w:rsidRPr="00F0618D">
        <w:rPr>
          <w:rFonts w:ascii="Arial" w:hAnsi="Arial" w:cs="Arial"/>
          <w:b/>
          <w:color w:val="000064"/>
          <w:sz w:val="40"/>
          <w:szCs w:val="32"/>
          <w:lang w:val="en-US"/>
        </w:rPr>
        <w:t>y</w:t>
      </w:r>
      <w:r w:rsidR="004D4EB0">
        <w:rPr>
          <w:rFonts w:ascii="Arial" w:hAnsi="Arial" w:cs="Arial"/>
          <w:b/>
          <w:color w:val="000064"/>
          <w:sz w:val="40"/>
          <w:szCs w:val="32"/>
          <w:lang w:val="en-US"/>
        </w:rPr>
        <w:t xml:space="preserve"> n</w:t>
      </w:r>
      <w:r w:rsidRPr="00F0618D">
        <w:rPr>
          <w:rFonts w:ascii="Arial" w:hAnsi="Arial" w:cs="Arial"/>
          <w:b/>
          <w:color w:val="000064"/>
          <w:sz w:val="40"/>
          <w:szCs w:val="32"/>
          <w:lang w:val="en-US"/>
        </w:rPr>
        <w:t>.</w:t>
      </w:r>
      <w:bookmarkStart w:id="0" w:name="_GoBack"/>
      <w:bookmarkEnd w:id="0"/>
      <w:r w:rsidR="00223FB2" w:rsidRPr="00F0618D">
        <w:rPr>
          <w:rFonts w:ascii="Arial" w:hAnsi="Arial" w:cs="Arial"/>
          <w:b/>
          <w:color w:val="000064"/>
          <w:sz w:val="40"/>
          <w:szCs w:val="32"/>
          <w:lang w:val="en-US"/>
        </w:rPr>
        <w:t>4</w:t>
      </w:r>
      <w:r w:rsidR="00DB0FDD" w:rsidRPr="00F0618D">
        <w:rPr>
          <w:rFonts w:ascii="Arial" w:hAnsi="Arial" w:cs="Arial"/>
          <w:b/>
          <w:color w:val="000064"/>
          <w:sz w:val="40"/>
          <w:szCs w:val="32"/>
          <w:lang w:val="en-US"/>
        </w:rPr>
        <w:br/>
      </w:r>
      <w:r w:rsidR="00F0618D" w:rsidRPr="00F0618D">
        <w:rPr>
          <w:rFonts w:ascii="Arial" w:hAnsi="Arial" w:cs="Arial"/>
          <w:b/>
          <w:color w:val="000064"/>
          <w:sz w:val="40"/>
          <w:szCs w:val="32"/>
          <w:lang w:val="en-US"/>
        </w:rPr>
        <w:t>Hash tables and trees</w:t>
      </w:r>
    </w:p>
    <w:p w14:paraId="27C4BF98" w14:textId="19AAE7A7" w:rsidR="006F47C4" w:rsidRPr="00F0618D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  <w:lang w:val="en-US"/>
        </w:rPr>
      </w:pPr>
    </w:p>
    <w:p w14:paraId="63C2FCAF" w14:textId="77777777" w:rsidR="006F47C4" w:rsidRPr="00F0618D" w:rsidRDefault="006F47C4" w:rsidP="006F47C4">
      <w:pPr>
        <w:pStyle w:val="Textoindependiente"/>
        <w:rPr>
          <w:rFonts w:ascii="Arial" w:hAnsi="Arial" w:cs="Arial"/>
          <w:sz w:val="22"/>
          <w:szCs w:val="22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69333B63" w:rsidR="006F47C4" w:rsidRPr="006F47C4" w:rsidRDefault="00223FB2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Miguel Ángel </w:t>
            </w:r>
            <w:proofErr w:type="spellStart"/>
            <w:r>
              <w:rPr>
                <w:b/>
                <w:bCs/>
                <w:sz w:val="22"/>
                <w:szCs w:val="22"/>
              </w:rPr>
              <w:t>Martinez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Florez</w:t>
            </w:r>
            <w:proofErr w:type="spellEnd"/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31C9CD49" w:rsidR="006F47C4" w:rsidRPr="006F47C4" w:rsidRDefault="00223FB2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mamartinef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1B9BE7E1" w:rsidR="006F47C4" w:rsidRPr="006F47C4" w:rsidRDefault="00223FB2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Pablo Maya Villegas 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395E85D9" w:rsidR="006F47C4" w:rsidRPr="006F47C4" w:rsidRDefault="00223FB2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pmayav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3A5ACC" w14:textId="5BEF2FE3" w:rsidR="004D4EB0" w:rsidRDefault="00320EFF" w:rsidP="004D4EB0">
      <w:pPr>
        <w:pStyle w:val="Prrafodelista"/>
        <w:ind w:left="360"/>
        <w:jc w:val="both"/>
        <w:rPr>
          <w:bCs/>
          <w:sz w:val="22"/>
          <w:szCs w:val="22"/>
          <w:lang w:val="en-US"/>
        </w:rPr>
      </w:pPr>
      <w:r w:rsidRPr="00F0618D">
        <w:rPr>
          <w:b/>
          <w:bCs/>
          <w:color w:val="002060"/>
          <w:sz w:val="22"/>
          <w:szCs w:val="22"/>
          <w:lang w:val="en-US"/>
        </w:rPr>
        <w:t>3.1</w:t>
      </w:r>
      <w:r w:rsidR="00F0618D" w:rsidRPr="00F0618D">
        <w:rPr>
          <w:b/>
          <w:bCs/>
          <w:color w:val="002060"/>
          <w:sz w:val="22"/>
          <w:szCs w:val="22"/>
          <w:lang w:val="en-US"/>
        </w:rPr>
        <w:t xml:space="preserve"> </w:t>
      </w:r>
      <w:r w:rsidR="00F0618D" w:rsidRPr="00F0618D">
        <w:rPr>
          <w:bCs/>
          <w:sz w:val="22"/>
          <w:szCs w:val="22"/>
          <w:lang w:val="en-US"/>
        </w:rPr>
        <w:t>We used an octree data structure because it’s highly efficient at separating thousands of objects in a 3D space</w:t>
      </w:r>
      <w:r w:rsidR="00F0618D">
        <w:rPr>
          <w:bCs/>
          <w:sz w:val="22"/>
          <w:szCs w:val="22"/>
          <w:lang w:val="en-US"/>
        </w:rPr>
        <w:t xml:space="preserve">, and works perfectly with the bees coordinates. Its complexity in the worst case scenario its </w:t>
      </w:r>
      <w:proofErr w:type="gramStart"/>
      <w:r w:rsidR="007406A4">
        <w:rPr>
          <w:bCs/>
          <w:sz w:val="22"/>
          <w:szCs w:val="22"/>
          <w:lang w:val="en-US"/>
        </w:rPr>
        <w:t>O(</w:t>
      </w:r>
      <w:proofErr w:type="gramEnd"/>
      <w:r w:rsidR="007406A4">
        <w:rPr>
          <w:bCs/>
          <w:sz w:val="22"/>
          <w:szCs w:val="22"/>
          <w:lang w:val="en-US"/>
        </w:rPr>
        <w:t>8^n) with n being the depth of the octree, in the worst case every single tree has enough bees to be able to divide again so n = Log</w:t>
      </w:r>
      <w:r w:rsidR="007406A4">
        <w:rPr>
          <w:bCs/>
          <w:sz w:val="22"/>
          <w:szCs w:val="22"/>
          <w:vertAlign w:val="subscript"/>
          <w:lang w:val="en-US"/>
        </w:rPr>
        <w:t xml:space="preserve">8 </w:t>
      </w:r>
      <w:r w:rsidR="007406A4">
        <w:rPr>
          <w:bCs/>
          <w:sz w:val="22"/>
          <w:szCs w:val="22"/>
          <w:lang w:val="en-US"/>
        </w:rPr>
        <w:t>m, with m being the amount of data, or bees inserted.</w:t>
      </w:r>
    </w:p>
    <w:p w14:paraId="020CEEC3" w14:textId="03C7A7D7" w:rsidR="004D4EB0" w:rsidRPr="004D4EB0" w:rsidRDefault="004D4EB0" w:rsidP="004D4EB0">
      <w:pPr>
        <w:pStyle w:val="Prrafodelista"/>
        <w:ind w:left="360"/>
        <w:jc w:val="both"/>
        <w:rPr>
          <w:bCs/>
          <w:sz w:val="22"/>
          <w:szCs w:val="22"/>
          <w:lang w:val="en-US"/>
        </w:rPr>
      </w:pPr>
      <w:r w:rsidRPr="004D4EB0">
        <w:rPr>
          <w:bCs/>
          <w:sz w:val="22"/>
          <w:szCs w:val="22"/>
          <w:lang w:val="en-US"/>
        </w:rPr>
        <w:t>However, this data structure has a big problem regarding the bees, if two bees in close proximity get separated</w:t>
      </w:r>
      <w:r>
        <w:rPr>
          <w:bCs/>
          <w:sz w:val="22"/>
          <w:szCs w:val="22"/>
          <w:lang w:val="en-US"/>
        </w:rPr>
        <w:t xml:space="preserve"> into different quadrants</w:t>
      </w:r>
      <w:r w:rsidRPr="004D4EB0">
        <w:rPr>
          <w:bCs/>
          <w:sz w:val="22"/>
          <w:szCs w:val="22"/>
          <w:lang w:val="en-US"/>
        </w:rPr>
        <w:t>, it’s assumed that they aren’t close, which is false.</w:t>
      </w:r>
    </w:p>
    <w:p w14:paraId="024CA591" w14:textId="06AE2654" w:rsidR="00320EFF" w:rsidRPr="00F0618D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F0618D">
        <w:rPr>
          <w:b/>
          <w:bCs/>
          <w:color w:val="002060"/>
          <w:sz w:val="22"/>
          <w:szCs w:val="22"/>
          <w:lang w:val="en-US"/>
        </w:rPr>
        <w:t>3.2</w:t>
      </w:r>
      <w:r w:rsidR="00F0618D" w:rsidRPr="00F0618D">
        <w:rPr>
          <w:b/>
          <w:bCs/>
          <w:color w:val="002060"/>
          <w:sz w:val="22"/>
          <w:szCs w:val="22"/>
          <w:lang w:val="en-US"/>
        </w:rPr>
        <w:t xml:space="preserve"> </w:t>
      </w:r>
    </w:p>
    <w:p w14:paraId="25C0ADFB" w14:textId="2A1BDB65" w:rsidR="00320EFF" w:rsidRPr="004D4EB0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4D4EB0">
        <w:rPr>
          <w:b/>
          <w:bCs/>
          <w:color w:val="002060"/>
          <w:sz w:val="22"/>
          <w:szCs w:val="22"/>
          <w:lang w:val="en-US"/>
        </w:rPr>
        <w:t>3.3</w:t>
      </w:r>
    </w:p>
    <w:p w14:paraId="10EE1DB6" w14:textId="54E623A7" w:rsidR="003F4C22" w:rsidRPr="004D4EB0" w:rsidRDefault="003F4C22" w:rsidP="004D4EB0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4D4EB0">
        <w:rPr>
          <w:b/>
          <w:bCs/>
          <w:color w:val="002060"/>
          <w:sz w:val="22"/>
          <w:szCs w:val="22"/>
          <w:lang w:val="en-US"/>
        </w:rPr>
        <w:t>3.4</w:t>
      </w:r>
      <w:r w:rsidR="004D4EB0" w:rsidRPr="004D4EB0">
        <w:rPr>
          <w:b/>
          <w:bCs/>
          <w:color w:val="002060"/>
          <w:sz w:val="22"/>
          <w:szCs w:val="22"/>
          <w:lang w:val="en-US"/>
        </w:rPr>
        <w:t xml:space="preserve"> </w:t>
      </w:r>
      <w:r w:rsidR="004D4EB0" w:rsidRPr="00F0618D">
        <w:rPr>
          <w:bCs/>
          <w:sz w:val="22"/>
          <w:szCs w:val="22"/>
          <w:lang w:val="en-US"/>
        </w:rPr>
        <w:t>In the binary tree</w:t>
      </w:r>
      <w:r w:rsidR="004D4EB0">
        <w:rPr>
          <w:bCs/>
          <w:sz w:val="22"/>
          <w:szCs w:val="22"/>
          <w:lang w:val="en-US"/>
        </w:rPr>
        <w:t xml:space="preserve"> point 2.1, creating the tree</w:t>
      </w:r>
      <w:r w:rsidR="004D4EB0" w:rsidRPr="00F0618D">
        <w:rPr>
          <w:bCs/>
          <w:sz w:val="22"/>
          <w:szCs w:val="22"/>
          <w:lang w:val="en-US"/>
        </w:rPr>
        <w:t xml:space="preserve"> has a complexity of O(log n) and printing the post order</w:t>
      </w:r>
      <w:r w:rsidR="004D4EB0">
        <w:rPr>
          <w:bCs/>
          <w:sz w:val="22"/>
          <w:szCs w:val="22"/>
          <w:lang w:val="en-US"/>
        </w:rPr>
        <w:t xml:space="preserve"> string has a complexity of O(n) with n being the amount of data.</w:t>
      </w:r>
    </w:p>
    <w:p w14:paraId="6E1055A9" w14:textId="77777777" w:rsidR="006F47C4" w:rsidRPr="004D4EB0" w:rsidRDefault="006F47C4" w:rsidP="00320EFF">
      <w:pPr>
        <w:jc w:val="both"/>
        <w:rPr>
          <w:b/>
          <w:bCs/>
          <w:sz w:val="22"/>
          <w:szCs w:val="22"/>
          <w:lang w:val="en-US"/>
        </w:rPr>
      </w:pPr>
    </w:p>
    <w:p w14:paraId="03B32EFB" w14:textId="77777777" w:rsidR="006F47C4" w:rsidRPr="004D4EB0" w:rsidRDefault="006F47C4" w:rsidP="006F47C4">
      <w:pPr>
        <w:ind w:left="720"/>
        <w:jc w:val="both"/>
        <w:rPr>
          <w:b/>
          <w:bCs/>
          <w:i/>
          <w:sz w:val="22"/>
          <w:szCs w:val="22"/>
          <w:lang w:val="en-US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2D06C562" w14:textId="34AA27EF" w:rsidR="006F47C4" w:rsidRDefault="00DF54C5" w:rsidP="003F4C22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4.1: B</w:t>
      </w:r>
    </w:p>
    <w:p w14:paraId="2712B43B" w14:textId="3D334315" w:rsidR="00DF54C5" w:rsidRDefault="00DF54C5" w:rsidP="003F4C22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4.1.2: D</w:t>
      </w:r>
    </w:p>
    <w:p w14:paraId="0A40DF69" w14:textId="2F8B0D48" w:rsidR="00DF54C5" w:rsidRDefault="00DF54C5" w:rsidP="003F4C22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4.2: C</w:t>
      </w:r>
    </w:p>
    <w:p w14:paraId="3E335516" w14:textId="1C6E62CC" w:rsidR="00DF54C5" w:rsidRDefault="00DF54C5" w:rsidP="003F4C22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4.3: </w:t>
      </w:r>
    </w:p>
    <w:p w14:paraId="51D0ED25" w14:textId="2D471907" w:rsidR="00DF54C5" w:rsidRPr="00DF54C5" w:rsidRDefault="00DF54C5" w:rsidP="003F4C22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Linea 3: false</w:t>
      </w:r>
    </w:p>
    <w:p w14:paraId="7B8421A0" w14:textId="7F29E268" w:rsidR="00DF54C5" w:rsidRPr="00DF54C5" w:rsidRDefault="00DF54C5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Linea 5: 0</w:t>
      </w:r>
    </w:p>
    <w:p w14:paraId="170AF5FB" w14:textId="62CEBEEB" w:rsidR="00DF54C5" w:rsidRPr="00DF54C5" w:rsidRDefault="00DF54C5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Linea 7: sumaElcamino(a.der,suma-a.dato)</w:t>
      </w:r>
    </w:p>
    <w:p w14:paraId="1A8B6598" w14:textId="42D247F8" w:rsidR="00DF54C5" w:rsidRDefault="00DF54C5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Linea 8: sumaElcamino(a.izq,suma-a.dato)</w:t>
      </w:r>
    </w:p>
    <w:p w14:paraId="6D7EDB46" w14:textId="541ACB81" w:rsidR="00DF54C5" w:rsidRDefault="00DF54C5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4.4.1: C</w:t>
      </w:r>
    </w:p>
    <w:p w14:paraId="44102681" w14:textId="22FE06CE" w:rsidR="00DF54C5" w:rsidRDefault="00DF54C5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4.4.2: A</w:t>
      </w:r>
    </w:p>
    <w:p w14:paraId="6C5302D2" w14:textId="0657D8BE" w:rsidR="00DF54C5" w:rsidRDefault="00DF54C5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4.4.3: D</w:t>
      </w:r>
    </w:p>
    <w:p w14:paraId="41732554" w14:textId="1310740C" w:rsidR="00DF54C5" w:rsidRDefault="00DF54C5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4.4.4: A</w:t>
      </w:r>
    </w:p>
    <w:p w14:paraId="79409F56" w14:textId="5699BC37" w:rsidR="00DF54C5" w:rsidRDefault="00DF54C5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4.5:</w:t>
      </w:r>
    </w:p>
    <w:p w14:paraId="62D66D7C" w14:textId="7CABDC63" w:rsidR="00DF54C5" w:rsidRDefault="00DF54C5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>Línea 4:</w:t>
      </w:r>
      <w:r w:rsidR="003777FA">
        <w:rPr>
          <w:iCs/>
          <w:sz w:val="22"/>
          <w:szCs w:val="22"/>
        </w:rPr>
        <w:t xml:space="preserve"> p.dato == tolnsert</w:t>
      </w:r>
    </w:p>
    <w:p w14:paraId="613594E9" w14:textId="5AF28E73" w:rsidR="00DF54C5" w:rsidRPr="00F0618D" w:rsidRDefault="00DF54C5" w:rsidP="00DF54C5">
      <w:pPr>
        <w:ind w:left="360"/>
        <w:jc w:val="both"/>
        <w:rPr>
          <w:iCs/>
          <w:sz w:val="22"/>
          <w:szCs w:val="22"/>
          <w:lang w:val="en-US"/>
        </w:rPr>
      </w:pPr>
      <w:proofErr w:type="spellStart"/>
      <w:r w:rsidRPr="00F0618D">
        <w:rPr>
          <w:iCs/>
          <w:sz w:val="22"/>
          <w:szCs w:val="22"/>
          <w:lang w:val="en-US"/>
        </w:rPr>
        <w:t>Línea</w:t>
      </w:r>
      <w:proofErr w:type="spellEnd"/>
      <w:r w:rsidRPr="00F0618D">
        <w:rPr>
          <w:iCs/>
          <w:sz w:val="22"/>
          <w:szCs w:val="22"/>
          <w:lang w:val="en-US"/>
        </w:rPr>
        <w:t xml:space="preserve"> 6:</w:t>
      </w:r>
      <w:r w:rsidR="003777FA" w:rsidRPr="00F0618D">
        <w:rPr>
          <w:iCs/>
          <w:sz w:val="22"/>
          <w:szCs w:val="22"/>
          <w:lang w:val="en-US"/>
        </w:rPr>
        <w:t xml:space="preserve"> </w:t>
      </w:r>
      <w:proofErr w:type="spellStart"/>
      <w:r w:rsidR="003777FA" w:rsidRPr="00F0618D">
        <w:rPr>
          <w:iCs/>
          <w:sz w:val="22"/>
          <w:szCs w:val="22"/>
          <w:lang w:val="en-US"/>
        </w:rPr>
        <w:t>p.dato</w:t>
      </w:r>
      <w:proofErr w:type="spellEnd"/>
      <w:r w:rsidR="003777FA" w:rsidRPr="00F0618D">
        <w:rPr>
          <w:iCs/>
          <w:sz w:val="22"/>
          <w:szCs w:val="22"/>
          <w:lang w:val="en-US"/>
        </w:rPr>
        <w:t xml:space="preserve"> &gt; </w:t>
      </w:r>
      <w:proofErr w:type="spellStart"/>
      <w:r w:rsidR="003777FA" w:rsidRPr="00F0618D">
        <w:rPr>
          <w:iCs/>
          <w:sz w:val="22"/>
          <w:szCs w:val="22"/>
          <w:lang w:val="en-US"/>
        </w:rPr>
        <w:t>tolnsert</w:t>
      </w:r>
      <w:proofErr w:type="spellEnd"/>
    </w:p>
    <w:p w14:paraId="3377F696" w14:textId="07186436" w:rsidR="00DF54C5" w:rsidRPr="00F0618D" w:rsidRDefault="003777FA" w:rsidP="00DF54C5">
      <w:pPr>
        <w:ind w:left="360"/>
        <w:jc w:val="both"/>
        <w:rPr>
          <w:iCs/>
          <w:sz w:val="22"/>
          <w:szCs w:val="22"/>
          <w:lang w:val="en-US"/>
        </w:rPr>
      </w:pPr>
      <w:r w:rsidRPr="00F0618D">
        <w:rPr>
          <w:iCs/>
          <w:sz w:val="22"/>
          <w:szCs w:val="22"/>
          <w:lang w:val="en-US"/>
        </w:rPr>
        <w:t>4.6.1: D</w:t>
      </w:r>
    </w:p>
    <w:p w14:paraId="4DC9168D" w14:textId="46378B7D" w:rsidR="003777FA" w:rsidRPr="00F0618D" w:rsidRDefault="003777FA" w:rsidP="00DF54C5">
      <w:pPr>
        <w:ind w:left="360"/>
        <w:jc w:val="both"/>
        <w:rPr>
          <w:iCs/>
          <w:sz w:val="22"/>
          <w:szCs w:val="22"/>
          <w:lang w:val="en-US"/>
        </w:rPr>
      </w:pPr>
      <w:r w:rsidRPr="00F0618D">
        <w:rPr>
          <w:iCs/>
          <w:sz w:val="22"/>
          <w:szCs w:val="22"/>
          <w:lang w:val="en-US"/>
        </w:rPr>
        <w:t>4.6.2: return 0</w:t>
      </w:r>
    </w:p>
    <w:p w14:paraId="76FEEC4E" w14:textId="5199D8A0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4.6.3: == 0</w:t>
      </w:r>
    </w:p>
    <w:p w14:paraId="16184167" w14:textId="642FC573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4.7.1: A</w:t>
      </w:r>
    </w:p>
    <w:p w14:paraId="17B6B9A7" w14:textId="12829FCF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4.7.2: B</w:t>
      </w:r>
    </w:p>
    <w:p w14:paraId="38397A07" w14:textId="45E9DDB0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4.9.1: A</w:t>
      </w:r>
    </w:p>
    <w:p w14:paraId="37EA95A9" w14:textId="25F75F34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4.11.1: B</w:t>
      </w:r>
    </w:p>
    <w:p w14:paraId="1E0C111B" w14:textId="508A99A4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4.11.2: B</w:t>
      </w:r>
    </w:p>
    <w:p w14:paraId="4CA1723C" w14:textId="025BAD3E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4.11.3: A</w:t>
      </w:r>
    </w:p>
    <w:p w14:paraId="1211C88B" w14:textId="1C189233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4.12.1: A</w:t>
      </w:r>
    </w:p>
    <w:p w14:paraId="60C5DA99" w14:textId="17229736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4.12.2: A</w:t>
      </w:r>
    </w:p>
    <w:p w14:paraId="306F71D3" w14:textId="215AE58A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4.12.3: A</w:t>
      </w:r>
    </w:p>
    <w:p w14:paraId="37249814" w14:textId="4641A20E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4.13.1: suma[raíz.id]</w:t>
      </w:r>
    </w:p>
    <w:p w14:paraId="47B90556" w14:textId="55700F7C" w:rsidR="003777FA" w:rsidRDefault="003777FA" w:rsidP="00DF54C5">
      <w:pPr>
        <w:ind w:left="36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4,13,2: D</w:t>
      </w:r>
    </w:p>
    <w:p w14:paraId="3A68CAB7" w14:textId="77777777" w:rsidR="00DF54C5" w:rsidRPr="00DF54C5" w:rsidRDefault="00DF54C5" w:rsidP="00DF54C5">
      <w:pPr>
        <w:ind w:left="360"/>
        <w:jc w:val="both"/>
        <w:rPr>
          <w:iCs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5EF2D983" w:rsid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258F5C0B" w14:textId="07CAE997" w:rsidR="003777FA" w:rsidRDefault="003777FA" w:rsidP="006F47C4">
      <w:pPr>
        <w:jc w:val="both"/>
        <w:rPr>
          <w:b/>
          <w:bCs/>
          <w:i/>
          <w:sz w:val="22"/>
          <w:szCs w:val="22"/>
        </w:rPr>
      </w:pPr>
    </w:p>
    <w:p w14:paraId="0E70064C" w14:textId="3ADC3930" w:rsidR="003777FA" w:rsidRDefault="00EE7D2F" w:rsidP="003777FA">
      <w:pPr>
        <w:jc w:val="center"/>
        <w:rPr>
          <w:b/>
          <w:bCs/>
          <w:i/>
          <w:sz w:val="22"/>
          <w:szCs w:val="22"/>
        </w:rPr>
      </w:pPr>
      <w:r>
        <w:rPr>
          <w:b/>
          <w:bCs/>
          <w:i/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ABBEF" wp14:editId="4F8BA5D9">
                <wp:simplePos x="0" y="0"/>
                <wp:positionH relativeFrom="column">
                  <wp:posOffset>2139315</wp:posOffset>
                </wp:positionH>
                <wp:positionV relativeFrom="paragraph">
                  <wp:posOffset>8255</wp:posOffset>
                </wp:positionV>
                <wp:extent cx="1323975" cy="400050"/>
                <wp:effectExtent l="0" t="0" r="28575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AAEB0" w14:textId="25223662" w:rsidR="00EE7D2F" w:rsidRDefault="00EE7D2F" w:rsidP="00EE7D2F">
                            <w:pPr>
                              <w:jc w:val="center"/>
                            </w:pPr>
                            <w:proofErr w:type="spellStart"/>
                            <w:r w:rsidRPr="00EE7D2F">
                              <w:t>Binary</w:t>
                            </w:r>
                            <w:proofErr w:type="spellEnd"/>
                            <w:r w:rsidRPr="00EE7D2F">
                              <w:t xml:space="preserve"> </w:t>
                            </w:r>
                            <w:proofErr w:type="spellStart"/>
                            <w:r w:rsidRPr="00EE7D2F">
                              <w:t>Trees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D8ABBEF" id="Rectángulo: esquinas redondeadas 15" o:spid="_x0000_s1026" style="position:absolute;left:0;text-align:left;margin-left:168.45pt;margin-top:.65pt;width:104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689AAEB0" w14:textId="25223662" w:rsidR="00EE7D2F" w:rsidRDefault="00EE7D2F" w:rsidP="00EE7D2F">
                      <w:pPr>
                        <w:jc w:val="center"/>
                      </w:pPr>
                      <w:proofErr w:type="spellStart"/>
                      <w:r w:rsidRPr="00EE7D2F">
                        <w:t>Binary</w:t>
                      </w:r>
                      <w:proofErr w:type="spellEnd"/>
                      <w:r w:rsidRPr="00EE7D2F">
                        <w:t xml:space="preserve"> </w:t>
                      </w:r>
                      <w:proofErr w:type="spellStart"/>
                      <w:r w:rsidRPr="00EE7D2F">
                        <w:t>Trees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BD3A0B3" w14:textId="50C8B57D" w:rsidR="003777FA" w:rsidRDefault="003777FA" w:rsidP="006F47C4">
      <w:pPr>
        <w:jc w:val="both"/>
        <w:rPr>
          <w:b/>
          <w:bCs/>
          <w:i/>
          <w:sz w:val="22"/>
          <w:szCs w:val="22"/>
        </w:rPr>
      </w:pPr>
    </w:p>
    <w:p w14:paraId="3EE75AAC" w14:textId="5DA11B73" w:rsidR="003777FA" w:rsidRPr="006F47C4" w:rsidRDefault="00EE7D2F" w:rsidP="006F47C4">
      <w:pPr>
        <w:jc w:val="both"/>
        <w:rPr>
          <w:b/>
          <w:bCs/>
          <w:i/>
          <w:sz w:val="22"/>
          <w:szCs w:val="22"/>
        </w:rPr>
      </w:pPr>
      <w:r>
        <w:rPr>
          <w:b/>
          <w:bCs/>
          <w:i/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6F8B3" wp14:editId="3C33AE34">
                <wp:simplePos x="0" y="0"/>
                <wp:positionH relativeFrom="column">
                  <wp:posOffset>2787015</wp:posOffset>
                </wp:positionH>
                <wp:positionV relativeFrom="paragraph">
                  <wp:posOffset>96520</wp:posOffset>
                </wp:positionV>
                <wp:extent cx="0" cy="190500"/>
                <wp:effectExtent l="0" t="0" r="3810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33A81B" id="Conector recto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7.6pt" to="219.4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69F870FB" w14:textId="74C30053" w:rsidR="00320EFF" w:rsidRPr="006F47C4" w:rsidRDefault="00FF491D" w:rsidP="006F47C4">
      <w:pPr>
        <w:ind w:left="720"/>
        <w:jc w:val="both"/>
        <w:rPr>
          <w:sz w:val="22"/>
          <w:szCs w:val="22"/>
          <w:lang w:val="es-CO"/>
        </w:rPr>
      </w:pPr>
      <w:r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DE31CF" wp14:editId="0B13DF00">
                <wp:simplePos x="0" y="0"/>
                <wp:positionH relativeFrom="column">
                  <wp:posOffset>-384810</wp:posOffset>
                </wp:positionH>
                <wp:positionV relativeFrom="paragraph">
                  <wp:posOffset>145415</wp:posOffset>
                </wp:positionV>
                <wp:extent cx="5876925" cy="1905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EF7DF2" id="Conector recto 5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11.45pt" to="432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F69BB"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44E4D" wp14:editId="47AE5715">
                <wp:simplePos x="0" y="0"/>
                <wp:positionH relativeFrom="column">
                  <wp:posOffset>1853565</wp:posOffset>
                </wp:positionH>
                <wp:positionV relativeFrom="paragraph">
                  <wp:posOffset>154940</wp:posOffset>
                </wp:positionV>
                <wp:extent cx="9525" cy="238125"/>
                <wp:effectExtent l="38100" t="0" r="66675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397AE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45.95pt;margin-top:12.2pt;width:.7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F69BB"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E8894" wp14:editId="20B5FEF4">
                <wp:simplePos x="0" y="0"/>
                <wp:positionH relativeFrom="column">
                  <wp:posOffset>-375285</wp:posOffset>
                </wp:positionH>
                <wp:positionV relativeFrom="paragraph">
                  <wp:posOffset>154940</wp:posOffset>
                </wp:positionV>
                <wp:extent cx="9525" cy="238125"/>
                <wp:effectExtent l="3810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440619" id="Conector recto de flecha 21" o:spid="_x0000_s1026" type="#_x0000_t32" style="position:absolute;margin-left:-29.55pt;margin-top:12.2pt;width: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81EECAD" w14:textId="6D717897" w:rsidR="003777FA" w:rsidRDefault="00FF491D" w:rsidP="006F47C4">
      <w:pPr>
        <w:rPr>
          <w:b/>
          <w:color w:val="002060"/>
          <w:sz w:val="22"/>
          <w:szCs w:val="22"/>
        </w:rPr>
      </w:pPr>
      <w:r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586889" wp14:editId="4DBA64BF">
                <wp:simplePos x="0" y="0"/>
                <wp:positionH relativeFrom="column">
                  <wp:posOffset>3634740</wp:posOffset>
                </wp:positionH>
                <wp:positionV relativeFrom="paragraph">
                  <wp:posOffset>13335</wp:posOffset>
                </wp:positionV>
                <wp:extent cx="9525" cy="238125"/>
                <wp:effectExtent l="38100" t="0" r="66675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B8C192" id="Conector recto de flecha 40" o:spid="_x0000_s1026" type="#_x0000_t32" style="position:absolute;margin-left:286.2pt;margin-top:1.05pt;width:.7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5087E" wp14:editId="4EA017E7">
                <wp:simplePos x="0" y="0"/>
                <wp:positionH relativeFrom="column">
                  <wp:posOffset>5482590</wp:posOffset>
                </wp:positionH>
                <wp:positionV relativeFrom="paragraph">
                  <wp:posOffset>13335</wp:posOffset>
                </wp:positionV>
                <wp:extent cx="0" cy="20002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837C6F" id="Conector recto de flecha 22" o:spid="_x0000_s1026" type="#_x0000_t32" style="position:absolute;margin-left:431.7pt;margin-top:1.05pt;width:0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EE7D2F"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33EC0" wp14:editId="4029132E">
                <wp:simplePos x="0" y="0"/>
                <wp:positionH relativeFrom="column">
                  <wp:posOffset>-956310</wp:posOffset>
                </wp:positionH>
                <wp:positionV relativeFrom="paragraph">
                  <wp:posOffset>251460</wp:posOffset>
                </wp:positionV>
                <wp:extent cx="1524000" cy="1028700"/>
                <wp:effectExtent l="0" t="0" r="19050" b="1905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287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E3D83" w14:textId="77777777" w:rsidR="00EE7D2F" w:rsidRPr="00F0618D" w:rsidRDefault="00EE7D2F" w:rsidP="00EE7D2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Binary trees are one of the fundamental data storage structures used in</w:t>
                            </w:r>
                          </w:p>
                          <w:p w14:paraId="3EDF8E50" w14:textId="4C9ABB22" w:rsidR="00EE7D2F" w:rsidRDefault="00EE7D2F" w:rsidP="00EE7D2F">
                            <w:pPr>
                              <w:jc w:val="center"/>
                            </w:pPr>
                            <w:proofErr w:type="spellStart"/>
                            <w:r w:rsidRPr="00EE7D2F">
                              <w:rPr>
                                <w:sz w:val="20"/>
                              </w:rPr>
                              <w:t>programming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833EC0" id="Rectángulo: esquinas redondeadas 23" o:spid="_x0000_s1027" style="position:absolute;margin-left:-75.3pt;margin-top:19.8pt;width:120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" fillcolor="#5b9bd5 [3204]" strokecolor="#1f4d78 [1604]" strokeweight="1pt">
                <v:stroke joinstyle="miter"/>
                <v:textbox>
                  <w:txbxContent>
                    <w:p w14:paraId="584E3D83" w14:textId="77777777" w:rsidR="00EE7D2F" w:rsidRPr="00EE7D2F" w:rsidRDefault="00EE7D2F" w:rsidP="00EE7D2F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EE7D2F">
                        <w:rPr>
                          <w:sz w:val="20"/>
                        </w:rPr>
                        <w:t>Binary</w:t>
                      </w:r>
                      <w:proofErr w:type="spellEnd"/>
                      <w:r w:rsidRPr="00EE7D2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E7D2F">
                        <w:rPr>
                          <w:sz w:val="20"/>
                        </w:rPr>
                        <w:t>trees</w:t>
                      </w:r>
                      <w:proofErr w:type="spellEnd"/>
                      <w:r w:rsidRPr="00EE7D2F">
                        <w:rPr>
                          <w:sz w:val="20"/>
                        </w:rPr>
                        <w:t xml:space="preserve"> are </w:t>
                      </w:r>
                      <w:proofErr w:type="spellStart"/>
                      <w:r w:rsidRPr="00EE7D2F">
                        <w:rPr>
                          <w:sz w:val="20"/>
                        </w:rPr>
                        <w:t>one</w:t>
                      </w:r>
                      <w:proofErr w:type="spellEnd"/>
                      <w:r w:rsidRPr="00EE7D2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E7D2F">
                        <w:rPr>
                          <w:sz w:val="20"/>
                        </w:rPr>
                        <w:t>of</w:t>
                      </w:r>
                      <w:proofErr w:type="spellEnd"/>
                      <w:r w:rsidRPr="00EE7D2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E7D2F">
                        <w:rPr>
                          <w:sz w:val="20"/>
                        </w:rPr>
                        <w:t>the</w:t>
                      </w:r>
                      <w:proofErr w:type="spellEnd"/>
                      <w:r w:rsidRPr="00EE7D2F">
                        <w:rPr>
                          <w:sz w:val="20"/>
                        </w:rPr>
                        <w:t xml:space="preserve"> fundamental data </w:t>
                      </w:r>
                      <w:proofErr w:type="spellStart"/>
                      <w:r w:rsidRPr="00EE7D2F">
                        <w:rPr>
                          <w:sz w:val="20"/>
                        </w:rPr>
                        <w:t>storage</w:t>
                      </w:r>
                      <w:proofErr w:type="spellEnd"/>
                      <w:r w:rsidRPr="00EE7D2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E7D2F">
                        <w:rPr>
                          <w:sz w:val="20"/>
                        </w:rPr>
                        <w:t>structures</w:t>
                      </w:r>
                      <w:proofErr w:type="spellEnd"/>
                      <w:r w:rsidRPr="00EE7D2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E7D2F">
                        <w:rPr>
                          <w:sz w:val="20"/>
                        </w:rPr>
                        <w:t>used</w:t>
                      </w:r>
                      <w:proofErr w:type="spellEnd"/>
                      <w:r w:rsidRPr="00EE7D2F">
                        <w:rPr>
                          <w:sz w:val="20"/>
                        </w:rPr>
                        <w:t xml:space="preserve"> in</w:t>
                      </w:r>
                    </w:p>
                    <w:p w14:paraId="3EDF8E50" w14:textId="4C9ABB22" w:rsidR="00EE7D2F" w:rsidRDefault="00EE7D2F" w:rsidP="00EE7D2F">
                      <w:pPr>
                        <w:jc w:val="center"/>
                      </w:pPr>
                      <w:proofErr w:type="spellStart"/>
                      <w:r w:rsidRPr="00EE7D2F">
                        <w:rPr>
                          <w:sz w:val="20"/>
                        </w:rPr>
                        <w:t>programming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F71BB7" w14:textId="65750F4B" w:rsidR="003777FA" w:rsidRDefault="00FF491D" w:rsidP="006F47C4">
      <w:pPr>
        <w:rPr>
          <w:b/>
          <w:color w:val="002060"/>
          <w:sz w:val="22"/>
          <w:szCs w:val="22"/>
        </w:rPr>
      </w:pPr>
      <w:r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525D4" wp14:editId="6FFBFEF7">
                <wp:simplePos x="0" y="0"/>
                <wp:positionH relativeFrom="column">
                  <wp:posOffset>4844415</wp:posOffset>
                </wp:positionH>
                <wp:positionV relativeFrom="paragraph">
                  <wp:posOffset>138430</wp:posOffset>
                </wp:positionV>
                <wp:extent cx="1247775" cy="581025"/>
                <wp:effectExtent l="0" t="0" r="28575" b="28575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B9FCB" w14:textId="26CF992A" w:rsidR="00FF491D" w:rsidRPr="00F0618D" w:rsidRDefault="00FF491D" w:rsidP="00FF491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Ways to Traverse a Binary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56525D4" id="Rectángulo: esquinas redondeadas 51" o:spid="_x0000_s1028" style="position:absolute;margin-left:381.45pt;margin-top:10.9pt;width:98.25pt;height:4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1CFB9FCB" w14:textId="26CF992A" w:rsidR="00FF491D" w:rsidRPr="00FF491D" w:rsidRDefault="00FF491D" w:rsidP="00FF491D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FF491D">
                        <w:rPr>
                          <w:sz w:val="20"/>
                        </w:rPr>
                        <w:t>Ways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to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Traverse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a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Binary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Tree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47DEC"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5DF31" wp14:editId="4B939027">
                <wp:simplePos x="0" y="0"/>
                <wp:positionH relativeFrom="column">
                  <wp:posOffset>2996565</wp:posOffset>
                </wp:positionH>
                <wp:positionV relativeFrom="paragraph">
                  <wp:posOffset>90805</wp:posOffset>
                </wp:positionV>
                <wp:extent cx="1314450" cy="714375"/>
                <wp:effectExtent l="0" t="0" r="19050" b="28575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B2F4E" w14:textId="0FC0DDED" w:rsidR="00E47DEC" w:rsidRPr="00F0618D" w:rsidRDefault="00E47DEC" w:rsidP="00E47DE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How is a Slow Insert in an ordered array?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275DF31" id="Rectángulo: esquinas redondeadas 41" o:spid="_x0000_s1029" style="position:absolute;margin-left:235.95pt;margin-top:7.15pt;width:103.5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19DB2F4E" w14:textId="0FC0DDED" w:rsidR="00E47DEC" w:rsidRPr="007F69BB" w:rsidRDefault="00E47DEC" w:rsidP="00E47DEC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E47DEC">
                        <w:rPr>
                          <w:sz w:val="20"/>
                        </w:rPr>
                        <w:t>How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is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a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Slow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Insert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in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an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ordered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array?</w:t>
                      </w:r>
                    </w:p>
                  </w:txbxContent>
                </v:textbox>
              </v:roundrect>
            </w:pict>
          </mc:Fallback>
        </mc:AlternateContent>
      </w:r>
      <w:r w:rsidR="007F69BB"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93B97" wp14:editId="69336705">
                <wp:simplePos x="0" y="0"/>
                <wp:positionH relativeFrom="column">
                  <wp:posOffset>1215390</wp:posOffset>
                </wp:positionH>
                <wp:positionV relativeFrom="paragraph">
                  <wp:posOffset>109855</wp:posOffset>
                </wp:positionV>
                <wp:extent cx="1314450" cy="685800"/>
                <wp:effectExtent l="0" t="0" r="19050" b="1905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928B1" w14:textId="6A7AD621" w:rsidR="007F69BB" w:rsidRPr="00F0618D" w:rsidRDefault="007F69BB" w:rsidP="007F69B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How do you use a Slow Insert in an ordered array?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1493B97" id="Rectángulo: esquinas redondeadas 34" o:spid="_x0000_s1030" style="position:absolute;margin-left:95.7pt;margin-top:8.65pt;width:103.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743928B1" w14:textId="6A7AD621" w:rsidR="007F69BB" w:rsidRPr="007F69BB" w:rsidRDefault="007F69BB" w:rsidP="007F69BB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7F69BB">
                        <w:rPr>
                          <w:sz w:val="20"/>
                        </w:rPr>
                        <w:t>How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do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you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use a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Slow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Insert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in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an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ordered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array?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86BDAE" w14:textId="337D3510" w:rsidR="003777FA" w:rsidRDefault="003777FA" w:rsidP="006F47C4">
      <w:pPr>
        <w:rPr>
          <w:b/>
          <w:color w:val="002060"/>
          <w:sz w:val="22"/>
          <w:szCs w:val="22"/>
        </w:rPr>
      </w:pPr>
    </w:p>
    <w:p w14:paraId="763D62A2" w14:textId="68CACC7C" w:rsidR="003777FA" w:rsidRDefault="00FF491D" w:rsidP="00FF491D">
      <w:pPr>
        <w:tabs>
          <w:tab w:val="left" w:pos="7755"/>
        </w:tabs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ab/>
      </w:r>
    </w:p>
    <w:p w14:paraId="45DAC5F8" w14:textId="0C6F0123" w:rsidR="003777FA" w:rsidRDefault="003777FA" w:rsidP="006F47C4">
      <w:pPr>
        <w:rPr>
          <w:b/>
          <w:color w:val="002060"/>
          <w:sz w:val="22"/>
          <w:szCs w:val="22"/>
        </w:rPr>
      </w:pPr>
    </w:p>
    <w:p w14:paraId="3E8517B2" w14:textId="49662F36" w:rsidR="003777FA" w:rsidRDefault="00FF491D" w:rsidP="006F47C4">
      <w:pPr>
        <w:rPr>
          <w:b/>
          <w:color w:val="002060"/>
          <w:sz w:val="22"/>
          <w:szCs w:val="22"/>
        </w:rPr>
      </w:pPr>
      <w:r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0C9CFA" wp14:editId="2D2AB73C">
                <wp:simplePos x="0" y="0"/>
                <wp:positionH relativeFrom="column">
                  <wp:posOffset>5501640</wp:posOffset>
                </wp:positionH>
                <wp:positionV relativeFrom="paragraph">
                  <wp:posOffset>95885</wp:posOffset>
                </wp:positionV>
                <wp:extent cx="0" cy="200025"/>
                <wp:effectExtent l="76200" t="0" r="5715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62C0CC" id="Conector recto de flecha 53" o:spid="_x0000_s1026" type="#_x0000_t32" style="position:absolute;margin-left:433.2pt;margin-top:7.55pt;width:0;height:1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3075F"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842B8" wp14:editId="060073F4">
                <wp:simplePos x="0" y="0"/>
                <wp:positionH relativeFrom="column">
                  <wp:posOffset>1872615</wp:posOffset>
                </wp:positionH>
                <wp:positionV relativeFrom="paragraph">
                  <wp:posOffset>133985</wp:posOffset>
                </wp:positionV>
                <wp:extent cx="9525" cy="238125"/>
                <wp:effectExtent l="38100" t="0" r="6667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23C901" id="Conector recto de flecha 36" o:spid="_x0000_s1026" type="#_x0000_t32" style="position:absolute;margin-left:147.45pt;margin-top:10.55pt;width:.7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297E7E9" w14:textId="6C9497D7" w:rsidR="003777FA" w:rsidRDefault="00E47DEC" w:rsidP="006F47C4">
      <w:pPr>
        <w:rPr>
          <w:b/>
          <w:color w:val="002060"/>
          <w:sz w:val="22"/>
          <w:szCs w:val="22"/>
        </w:rPr>
      </w:pPr>
      <w:r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CBCE0C" wp14:editId="4B410ECC">
                <wp:simplePos x="0" y="0"/>
                <wp:positionH relativeFrom="column">
                  <wp:posOffset>3672840</wp:posOffset>
                </wp:positionH>
                <wp:positionV relativeFrom="paragraph">
                  <wp:posOffset>11430</wp:posOffset>
                </wp:positionV>
                <wp:extent cx="9525" cy="238125"/>
                <wp:effectExtent l="38100" t="0" r="66675" b="476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9B9987" id="Conector recto de flecha 43" o:spid="_x0000_s1026" type="#_x0000_t32" style="position:absolute;margin-left:289.2pt;margin-top:.9pt;width:.7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0DD09239" w14:textId="3CEA92BA" w:rsidR="003777FA" w:rsidRDefault="00FF491D" w:rsidP="006F47C4">
      <w:pPr>
        <w:rPr>
          <w:b/>
          <w:color w:val="002060"/>
          <w:sz w:val="22"/>
          <w:szCs w:val="22"/>
        </w:rPr>
      </w:pPr>
      <w:r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1ED3E4" wp14:editId="726E9AAB">
                <wp:simplePos x="0" y="0"/>
                <wp:positionH relativeFrom="column">
                  <wp:posOffset>4749165</wp:posOffset>
                </wp:positionH>
                <wp:positionV relativeFrom="paragraph">
                  <wp:posOffset>22225</wp:posOffset>
                </wp:positionV>
                <wp:extent cx="1504950" cy="781050"/>
                <wp:effectExtent l="0" t="0" r="19050" b="19050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6A990" w14:textId="2D9275B3" w:rsidR="00FF491D" w:rsidRPr="00F0618D" w:rsidRDefault="00FF491D" w:rsidP="00FF49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Binary trees are non-linear data structures, they are considered as hierarchical</w:t>
                            </w:r>
                            <w:r w:rsidRPr="00F0618D">
                              <w:rPr>
                                <w:lang w:val="en-US"/>
                              </w:rPr>
                              <w:t xml:space="preserve">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61ED3E4" id="Rectángulo: esquinas redondeadas 54" o:spid="_x0000_s1031" style="position:absolute;margin-left:373.95pt;margin-top:1.75pt;width:118.5pt;height:6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29F6A990" w14:textId="2D9275B3" w:rsidR="00FF491D" w:rsidRDefault="00FF491D" w:rsidP="00FF491D">
                      <w:pPr>
                        <w:jc w:val="center"/>
                      </w:pPr>
                      <w:proofErr w:type="spellStart"/>
                      <w:r w:rsidRPr="00FF491D">
                        <w:rPr>
                          <w:sz w:val="20"/>
                        </w:rPr>
                        <w:t>Binary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trees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are non-linear data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structures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they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are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considered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as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hierarchical</w:t>
                      </w:r>
                      <w:proofErr w:type="spellEnd"/>
                      <w:r w:rsidRPr="00FF491D">
                        <w:t xml:space="preserve"> </w:t>
                      </w:r>
                      <w:proofErr w:type="spellStart"/>
                      <w:r w:rsidRPr="00FF491D">
                        <w:t>structures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47DEC"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7F552" wp14:editId="2870CF48">
                <wp:simplePos x="0" y="0"/>
                <wp:positionH relativeFrom="column">
                  <wp:posOffset>3044190</wp:posOffset>
                </wp:positionH>
                <wp:positionV relativeFrom="paragraph">
                  <wp:posOffset>136524</wp:posOffset>
                </wp:positionV>
                <wp:extent cx="1276350" cy="1133475"/>
                <wp:effectExtent l="0" t="0" r="19050" b="2857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59CF8" w14:textId="762377AF" w:rsidR="00E47DEC" w:rsidRPr="00F0618D" w:rsidRDefault="00E47DEC" w:rsidP="00E47DE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It consists of an array in which all the elements are arranged in order; that is, an ordered matrix.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57F552" id="Rectángulo: esquinas redondeadas 42" o:spid="_x0000_s1032" style="position:absolute;margin-left:239.7pt;margin-top:10.75pt;width:100.5pt;height:8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14:paraId="26B59CF8" w14:textId="762377AF" w:rsidR="00E47DEC" w:rsidRPr="00E47DEC" w:rsidRDefault="00E47DEC" w:rsidP="00E47DEC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E47DEC">
                        <w:rPr>
                          <w:sz w:val="20"/>
                        </w:rPr>
                        <w:t>It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consists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of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47DEC">
                        <w:rPr>
                          <w:sz w:val="20"/>
                        </w:rPr>
                        <w:t>an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array</w:t>
                      </w:r>
                      <w:proofErr w:type="gramEnd"/>
                      <w:r w:rsidRPr="00E47DEC">
                        <w:rPr>
                          <w:sz w:val="20"/>
                        </w:rPr>
                        <w:t xml:space="preserve"> in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which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all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the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elements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are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arranged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in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order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;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that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is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an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ordered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matrix</w:t>
                      </w:r>
                      <w:proofErr w:type="spellEnd"/>
                      <w:r w:rsidRPr="00E47DEC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13075F"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C3D12" wp14:editId="6BEF6F4A">
                <wp:simplePos x="0" y="0"/>
                <wp:positionH relativeFrom="column">
                  <wp:posOffset>1091565</wp:posOffset>
                </wp:positionH>
                <wp:positionV relativeFrom="paragraph">
                  <wp:posOffset>107950</wp:posOffset>
                </wp:positionV>
                <wp:extent cx="1600200" cy="1362075"/>
                <wp:effectExtent l="0" t="0" r="19050" b="28575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C4776" w14:textId="2916C595" w:rsidR="0013075F" w:rsidRPr="00F0618D" w:rsidRDefault="0013075F" w:rsidP="001307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0618D">
                              <w:rPr>
                                <w:sz w:val="20"/>
                                <w:lang w:val="en-US"/>
                              </w:rPr>
                              <w:t>an</w:t>
                            </w:r>
                            <w:proofErr w:type="gramEnd"/>
                            <w:r w:rsidRPr="00F0618D">
                              <w:rPr>
                                <w:sz w:val="20"/>
                                <w:lang w:val="en-US"/>
                              </w:rPr>
                              <w:t xml:space="preserve"> array in which all elements are ordered; that is, an ordered matrix, it is quick to find such a matrix for a particular</w:t>
                            </w:r>
                            <w:r w:rsidRPr="00F0618D">
                              <w:rPr>
                                <w:lang w:val="en-US"/>
                              </w:rPr>
                              <w:t xml:space="preserve"> value, </w:t>
                            </w:r>
                            <w:r w:rsidRPr="00F0618D">
                              <w:rPr>
                                <w:sz w:val="20"/>
                                <w:lang w:val="en-US"/>
                              </w:rPr>
                              <w:t>using a binary search</w:t>
                            </w:r>
                            <w:r w:rsidRPr="00F0618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FBC3D12" id="Rectángulo: esquinas redondeadas 37" o:spid="_x0000_s1033" style="position:absolute;margin-left:85.95pt;margin-top:8.5pt;width:126pt;height:10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51EC4776" w14:textId="2916C595" w:rsidR="0013075F" w:rsidRDefault="0013075F" w:rsidP="0013075F">
                      <w:pPr>
                        <w:jc w:val="center"/>
                      </w:pPr>
                      <w:proofErr w:type="spellStart"/>
                      <w:proofErr w:type="gramStart"/>
                      <w:r w:rsidRPr="0013075F">
                        <w:rPr>
                          <w:sz w:val="20"/>
                        </w:rPr>
                        <w:t>an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array</w:t>
                      </w:r>
                      <w:proofErr w:type="gramEnd"/>
                      <w:r w:rsidRPr="0013075F">
                        <w:rPr>
                          <w:sz w:val="20"/>
                        </w:rPr>
                        <w:t xml:space="preserve"> in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which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all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elements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are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ordered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;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that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is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an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ordered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matrix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it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is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quick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to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find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such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a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matrix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for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a particular</w:t>
                      </w:r>
                      <w:r w:rsidRPr="0013075F">
                        <w:t xml:space="preserve"> </w:t>
                      </w:r>
                      <w:proofErr w:type="spellStart"/>
                      <w:r w:rsidRPr="0013075F">
                        <w:t>value</w:t>
                      </w:r>
                      <w:proofErr w:type="spellEnd"/>
                      <w:r w:rsidRPr="0013075F">
                        <w:t xml:space="preserve">,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using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a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binary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search</w:t>
                      </w:r>
                      <w:proofErr w:type="spellEnd"/>
                      <w:r w:rsidRPr="0013075F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7F69BB"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604F2" wp14:editId="6F1CF3F1">
                <wp:simplePos x="0" y="0"/>
                <wp:positionH relativeFrom="column">
                  <wp:posOffset>-270510</wp:posOffset>
                </wp:positionH>
                <wp:positionV relativeFrom="paragraph">
                  <wp:posOffset>174625</wp:posOffset>
                </wp:positionV>
                <wp:extent cx="9525" cy="238125"/>
                <wp:effectExtent l="38100" t="0" r="66675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84A9F6" id="Conector recto de flecha 24" o:spid="_x0000_s1026" type="#_x0000_t32" style="position:absolute;margin-left:-21.3pt;margin-top:13.75pt;width: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D43D0F5" w14:textId="0A98937A" w:rsidR="003777FA" w:rsidRDefault="007F69BB" w:rsidP="006F47C4">
      <w:pPr>
        <w:rPr>
          <w:b/>
          <w:color w:val="002060"/>
          <w:sz w:val="22"/>
          <w:szCs w:val="22"/>
        </w:rPr>
      </w:pPr>
      <w:r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FBB00" wp14:editId="2FC4F785">
                <wp:simplePos x="0" y="0"/>
                <wp:positionH relativeFrom="column">
                  <wp:posOffset>-851535</wp:posOffset>
                </wp:positionH>
                <wp:positionV relativeFrom="paragraph">
                  <wp:posOffset>261620</wp:posOffset>
                </wp:positionV>
                <wp:extent cx="1228725" cy="685800"/>
                <wp:effectExtent l="0" t="0" r="28575" b="19050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0F45A" w14:textId="6081EEAA" w:rsidR="007F69BB" w:rsidRPr="00F0618D" w:rsidRDefault="007F69BB" w:rsidP="007F69B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Why using binary trees has advantages?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D1FBB00" id="Rectángulo: esquinas redondeadas 25" o:spid="_x0000_s1034" style="position:absolute;margin-left:-67.05pt;margin-top:20.6pt;width:96.7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02D0F45A" w14:textId="6081EEAA" w:rsidR="007F69BB" w:rsidRPr="007F69BB" w:rsidRDefault="007F69BB" w:rsidP="007F69BB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7F69BB">
                        <w:rPr>
                          <w:sz w:val="20"/>
                        </w:rPr>
                        <w:t>Why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using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binary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trees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has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advantages</w:t>
                      </w:r>
                      <w:proofErr w:type="spellEnd"/>
                      <w:r w:rsidRPr="007F69BB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8A4B8A" w14:textId="7CC5BFAD" w:rsidR="003777FA" w:rsidRDefault="003777FA" w:rsidP="006F47C4">
      <w:pPr>
        <w:rPr>
          <w:b/>
          <w:color w:val="002060"/>
          <w:sz w:val="22"/>
          <w:szCs w:val="22"/>
        </w:rPr>
      </w:pPr>
    </w:p>
    <w:p w14:paraId="2BBF4934" w14:textId="3E5B4378" w:rsidR="003777FA" w:rsidRDefault="003777FA" w:rsidP="006F47C4">
      <w:pPr>
        <w:rPr>
          <w:b/>
          <w:color w:val="002060"/>
          <w:sz w:val="22"/>
          <w:szCs w:val="22"/>
        </w:rPr>
      </w:pPr>
    </w:p>
    <w:p w14:paraId="0918F380" w14:textId="35EE152D" w:rsidR="003777FA" w:rsidRDefault="003777FA" w:rsidP="006F47C4">
      <w:pPr>
        <w:rPr>
          <w:b/>
          <w:color w:val="002060"/>
          <w:sz w:val="22"/>
          <w:szCs w:val="22"/>
        </w:rPr>
      </w:pPr>
    </w:p>
    <w:p w14:paraId="0E2DB05E" w14:textId="2AD4428B" w:rsidR="003777FA" w:rsidRDefault="00FF491D" w:rsidP="006F47C4">
      <w:pPr>
        <w:rPr>
          <w:b/>
          <w:color w:val="002060"/>
          <w:sz w:val="22"/>
          <w:szCs w:val="22"/>
        </w:rPr>
      </w:pPr>
      <w:r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09A052" wp14:editId="175F4377">
                <wp:simplePos x="0" y="0"/>
                <wp:positionH relativeFrom="column">
                  <wp:posOffset>4987290</wp:posOffset>
                </wp:positionH>
                <wp:positionV relativeFrom="paragraph">
                  <wp:posOffset>37465</wp:posOffset>
                </wp:positionV>
                <wp:extent cx="476250" cy="257175"/>
                <wp:effectExtent l="0" t="0" r="0" b="952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D2F96" w14:textId="13687002" w:rsidR="00FF491D" w:rsidRPr="00FF491D" w:rsidRDefault="00FF491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09A052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35" type="#_x0000_t202" style="position:absolute;margin-left:392.7pt;margin-top:2.95pt;width:37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" filled="f" stroked="f">
                <v:textbox>
                  <w:txbxContent>
                    <w:p w14:paraId="23DD2F96" w14:textId="13687002" w:rsidR="00FF491D" w:rsidRPr="00FF491D" w:rsidRDefault="00FF491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6E47F6" wp14:editId="73DFCA36">
                <wp:simplePos x="0" y="0"/>
                <wp:positionH relativeFrom="column">
                  <wp:posOffset>5520690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EBC7EF" id="Conector recto de flecha 55" o:spid="_x0000_s1026" type="#_x0000_t32" style="position:absolute;margin-left:434.7pt;margin-top:.75pt;width:0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19D5A8B0" w14:textId="20511A3A" w:rsidR="003777FA" w:rsidRDefault="007F69BB" w:rsidP="006F47C4">
      <w:pPr>
        <w:rPr>
          <w:b/>
          <w:color w:val="002060"/>
          <w:sz w:val="22"/>
          <w:szCs w:val="22"/>
        </w:rPr>
      </w:pPr>
      <w:r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568F1" wp14:editId="46E61047">
                <wp:simplePos x="0" y="0"/>
                <wp:positionH relativeFrom="column">
                  <wp:posOffset>-260985</wp:posOffset>
                </wp:positionH>
                <wp:positionV relativeFrom="paragraph">
                  <wp:posOffset>153670</wp:posOffset>
                </wp:positionV>
                <wp:extent cx="9525" cy="238125"/>
                <wp:effectExtent l="38100" t="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EE1A41" id="Conector recto de flecha 28" o:spid="_x0000_s1026" type="#_x0000_t32" style="position:absolute;margin-left:-20.55pt;margin-top:12.1pt;width: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2605BF5C" w14:textId="60244402" w:rsidR="003777FA" w:rsidRDefault="00FF491D" w:rsidP="006F47C4">
      <w:pPr>
        <w:rPr>
          <w:b/>
          <w:color w:val="002060"/>
          <w:sz w:val="22"/>
          <w:szCs w:val="22"/>
        </w:rPr>
      </w:pPr>
      <w:r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51EE45" wp14:editId="5B5F07FE">
                <wp:simplePos x="0" y="0"/>
                <wp:positionH relativeFrom="column">
                  <wp:posOffset>4777740</wp:posOffset>
                </wp:positionH>
                <wp:positionV relativeFrom="paragraph">
                  <wp:posOffset>31114</wp:posOffset>
                </wp:positionV>
                <wp:extent cx="1571625" cy="1190625"/>
                <wp:effectExtent l="0" t="0" r="28575" b="28575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0D147" w14:textId="56F151DD" w:rsidR="00FF491D" w:rsidRPr="00F0618D" w:rsidRDefault="00FF491D" w:rsidP="00FF491D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as such, their way of traversing them differs substantially compared to linked lists which are linear type data structures.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51EE45" id="Rectángulo: esquinas redondeadas 56" o:spid="_x0000_s1036" style="position:absolute;margin-left:376.2pt;margin-top:2.45pt;width:123.75pt;height:93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7700D147" w14:textId="56F151DD" w:rsidR="00FF491D" w:rsidRPr="00FF491D" w:rsidRDefault="00FF491D" w:rsidP="00FF491D">
                      <w:pPr>
                        <w:jc w:val="center"/>
                        <w:rPr>
                          <w:sz w:val="20"/>
                        </w:rPr>
                      </w:pPr>
                      <w:r w:rsidRPr="00FF491D">
                        <w:rPr>
                          <w:sz w:val="20"/>
                        </w:rPr>
                        <w:t xml:space="preserve">as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such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their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way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of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traversing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them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differs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substantially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compared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to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linked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lists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which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are linear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type</w:t>
                      </w:r>
                      <w:proofErr w:type="spellEnd"/>
                      <w:r w:rsidRPr="00FF491D">
                        <w:rPr>
                          <w:sz w:val="20"/>
                        </w:rPr>
                        <w:t xml:space="preserve"> data </w:t>
                      </w:r>
                      <w:proofErr w:type="spellStart"/>
                      <w:r w:rsidRPr="00FF491D">
                        <w:rPr>
                          <w:sz w:val="20"/>
                        </w:rPr>
                        <w:t>structures</w:t>
                      </w:r>
                      <w:proofErr w:type="spellEnd"/>
                      <w:r w:rsidRPr="00FF491D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7F69BB"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E58C7" wp14:editId="2B223515">
                <wp:simplePos x="0" y="0"/>
                <wp:positionH relativeFrom="column">
                  <wp:posOffset>-975360</wp:posOffset>
                </wp:positionH>
                <wp:positionV relativeFrom="paragraph">
                  <wp:posOffset>220980</wp:posOffset>
                </wp:positionV>
                <wp:extent cx="1695450" cy="885825"/>
                <wp:effectExtent l="0" t="0" r="19050" b="2857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F332F" w14:textId="40EF73A1" w:rsidR="007F69BB" w:rsidRPr="00F0618D" w:rsidRDefault="007F69BB" w:rsidP="007F69B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because it combines the advantages of two other structures: an ordered array and a linked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B6E58C7" id="Rectángulo: esquinas redondeadas 29" o:spid="_x0000_s1037" style="position:absolute;margin-left:-76.8pt;margin-top:17.4pt;width:133.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14:paraId="265F332F" w14:textId="40EF73A1" w:rsidR="007F69BB" w:rsidRPr="007F69BB" w:rsidRDefault="007F69BB" w:rsidP="007F69BB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7F69BB">
                        <w:rPr>
                          <w:sz w:val="20"/>
                        </w:rPr>
                        <w:t>because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it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combines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the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advantages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of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two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other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structures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an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ordered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array and a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linked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list</w:t>
                      </w:r>
                      <w:proofErr w:type="spellEnd"/>
                      <w:r w:rsidRPr="007F69BB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125CD5" w14:textId="25BEACD8" w:rsidR="003777FA" w:rsidRDefault="00E47DEC" w:rsidP="006F47C4">
      <w:pPr>
        <w:rPr>
          <w:b/>
          <w:color w:val="002060"/>
          <w:sz w:val="22"/>
          <w:szCs w:val="22"/>
        </w:rPr>
      </w:pPr>
      <w:r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27D124" wp14:editId="6C02D251">
                <wp:simplePos x="0" y="0"/>
                <wp:positionH relativeFrom="column">
                  <wp:posOffset>3682365</wp:posOffset>
                </wp:positionH>
                <wp:positionV relativeFrom="paragraph">
                  <wp:posOffset>13335</wp:posOffset>
                </wp:positionV>
                <wp:extent cx="9525" cy="238125"/>
                <wp:effectExtent l="38100" t="0" r="6667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5F87D3" id="Conector recto de flecha 45" o:spid="_x0000_s1026" type="#_x0000_t32" style="position:absolute;margin-left:289.95pt;margin-top:1.05pt;width:.7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0BDA933A" w14:textId="1B529D10" w:rsidR="003777FA" w:rsidRDefault="0013075F" w:rsidP="006F47C4">
      <w:pPr>
        <w:rPr>
          <w:b/>
          <w:color w:val="002060"/>
          <w:sz w:val="22"/>
          <w:szCs w:val="22"/>
        </w:rPr>
      </w:pPr>
      <w:r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23A33" wp14:editId="4163CA50">
                <wp:simplePos x="0" y="0"/>
                <wp:positionH relativeFrom="column">
                  <wp:posOffset>1863090</wp:posOffset>
                </wp:positionH>
                <wp:positionV relativeFrom="paragraph">
                  <wp:posOffset>34290</wp:posOffset>
                </wp:positionV>
                <wp:extent cx="9525" cy="238125"/>
                <wp:effectExtent l="38100" t="0" r="66675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A904D4" id="Conector recto de flecha 38" o:spid="_x0000_s1026" type="#_x0000_t32" style="position:absolute;margin-left:146.7pt;margin-top:2.7pt;width: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77373ECC" w14:textId="03C721BC" w:rsidR="003777FA" w:rsidRDefault="00E47DEC" w:rsidP="006F47C4">
      <w:pPr>
        <w:rPr>
          <w:b/>
          <w:color w:val="002060"/>
          <w:sz w:val="22"/>
          <w:szCs w:val="22"/>
        </w:rPr>
      </w:pPr>
      <w:r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2D48AE" wp14:editId="68C3AC2B">
                <wp:simplePos x="0" y="0"/>
                <wp:positionH relativeFrom="column">
                  <wp:posOffset>3025140</wp:posOffset>
                </wp:positionH>
                <wp:positionV relativeFrom="paragraph">
                  <wp:posOffset>6985</wp:posOffset>
                </wp:positionV>
                <wp:extent cx="1314450" cy="1419225"/>
                <wp:effectExtent l="0" t="0" r="19050" b="28575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8D448" w14:textId="621A5ED5" w:rsidR="00E47DEC" w:rsidRPr="00F0618D" w:rsidRDefault="00E47DEC" w:rsidP="00E47DE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It is important to clarify that it is faster to search an array of this type for a particular value, using a binary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2D48AE" id="Rectángulo: esquinas redondeadas 46" o:spid="_x0000_s1038" style="position:absolute;margin-left:238.2pt;margin-top:.55pt;width:103.5pt;height:11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0F58D448" w14:textId="621A5ED5" w:rsidR="00E47DEC" w:rsidRPr="007F69BB" w:rsidRDefault="00E47DEC" w:rsidP="00E47DEC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E47DEC">
                        <w:rPr>
                          <w:sz w:val="20"/>
                        </w:rPr>
                        <w:t>It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is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important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to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clarify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that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it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is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faster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to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search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47DEC">
                        <w:rPr>
                          <w:sz w:val="20"/>
                        </w:rPr>
                        <w:t>an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array</w:t>
                      </w:r>
                      <w:proofErr w:type="gram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of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this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type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for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a particular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value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using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a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binary</w:t>
                      </w:r>
                      <w:proofErr w:type="spellEnd"/>
                      <w:r w:rsidRPr="00E47DEC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E47DEC">
                        <w:rPr>
                          <w:sz w:val="20"/>
                        </w:rPr>
                        <w:t>search</w:t>
                      </w:r>
                      <w:proofErr w:type="spellEnd"/>
                      <w:r w:rsidRPr="00E47DEC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B5E720" w14:textId="168C5B13" w:rsidR="003777FA" w:rsidRDefault="0013075F" w:rsidP="006F47C4">
      <w:pPr>
        <w:rPr>
          <w:b/>
          <w:color w:val="002060"/>
          <w:sz w:val="22"/>
          <w:szCs w:val="22"/>
        </w:rPr>
      </w:pPr>
      <w:r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814A6" wp14:editId="326CD4EE">
                <wp:simplePos x="0" y="0"/>
                <wp:positionH relativeFrom="column">
                  <wp:posOffset>1082040</wp:posOffset>
                </wp:positionH>
                <wp:positionV relativeFrom="paragraph">
                  <wp:posOffset>8255</wp:posOffset>
                </wp:positionV>
                <wp:extent cx="1638300" cy="1143000"/>
                <wp:effectExtent l="0" t="0" r="19050" b="1905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A232D" w14:textId="5EBCCA8B" w:rsidR="0013075F" w:rsidRPr="00F0618D" w:rsidRDefault="0013075F" w:rsidP="0013075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An interesting and quick method is to iterate through an ordered array, visiting each object in ordered order.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2D814A6" id="Rectángulo: esquinas redondeadas 39" o:spid="_x0000_s1039" style="position:absolute;margin-left:85.2pt;margin-top:.65pt;width:129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376A232D" w14:textId="5EBCCA8B" w:rsidR="0013075F" w:rsidRPr="007F69BB" w:rsidRDefault="0013075F" w:rsidP="0013075F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13075F">
                        <w:rPr>
                          <w:sz w:val="20"/>
                        </w:rPr>
                        <w:t>An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interesting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and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quick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method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is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to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iterate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through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an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ordered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array,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visiting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each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object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in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ordered</w:t>
                      </w:r>
                      <w:proofErr w:type="spellEnd"/>
                      <w:r w:rsidRPr="0013075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3075F">
                        <w:rPr>
                          <w:sz w:val="20"/>
                        </w:rPr>
                        <w:t>order</w:t>
                      </w:r>
                      <w:proofErr w:type="spellEnd"/>
                      <w:r w:rsidRPr="0013075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6C448F" w14:textId="1A84AEE4" w:rsidR="003777FA" w:rsidRDefault="003777FA" w:rsidP="006F47C4">
      <w:pPr>
        <w:rPr>
          <w:b/>
          <w:color w:val="002060"/>
          <w:sz w:val="22"/>
          <w:szCs w:val="22"/>
        </w:rPr>
      </w:pPr>
    </w:p>
    <w:p w14:paraId="2A176E59" w14:textId="5310685D" w:rsidR="003777FA" w:rsidRDefault="007F69BB" w:rsidP="006F47C4">
      <w:pPr>
        <w:rPr>
          <w:b/>
          <w:color w:val="002060"/>
          <w:sz w:val="22"/>
          <w:szCs w:val="22"/>
        </w:rPr>
      </w:pPr>
      <w:r>
        <w:rPr>
          <w:noProof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A930A" wp14:editId="5A7C3781">
                <wp:simplePos x="0" y="0"/>
                <wp:positionH relativeFrom="column">
                  <wp:posOffset>-241935</wp:posOffset>
                </wp:positionH>
                <wp:positionV relativeFrom="paragraph">
                  <wp:posOffset>144145</wp:posOffset>
                </wp:positionV>
                <wp:extent cx="9525" cy="238125"/>
                <wp:effectExtent l="38100" t="0" r="66675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F3D1FD" id="Conector recto de flecha 31" o:spid="_x0000_s1026" type="#_x0000_t32" style="position:absolute;margin-left:-19.05pt;margin-top:11.35pt;width:.7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4188D533" w14:textId="07F1D68A" w:rsidR="003777FA" w:rsidRDefault="007F69BB" w:rsidP="006F47C4">
      <w:pPr>
        <w:rPr>
          <w:b/>
          <w:color w:val="002060"/>
          <w:sz w:val="22"/>
          <w:szCs w:val="22"/>
        </w:rPr>
      </w:pPr>
      <w:r>
        <w:rPr>
          <w:b/>
          <w:noProof/>
          <w:color w:val="002060"/>
          <w:sz w:val="22"/>
          <w:szCs w:val="22"/>
          <w:lang w:val="es-CO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0601E" wp14:editId="5144AF6F">
                <wp:simplePos x="0" y="0"/>
                <wp:positionH relativeFrom="column">
                  <wp:posOffset>-975360</wp:posOffset>
                </wp:positionH>
                <wp:positionV relativeFrom="paragraph">
                  <wp:posOffset>249555</wp:posOffset>
                </wp:positionV>
                <wp:extent cx="1943100" cy="1114425"/>
                <wp:effectExtent l="0" t="0" r="19050" b="2857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92B5E" w14:textId="77777777" w:rsidR="007F69BB" w:rsidRPr="00F0618D" w:rsidRDefault="007F69BB" w:rsidP="007F69B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fundamentally you can search a tree quickly, since</w:t>
                            </w:r>
                          </w:p>
                          <w:p w14:paraId="3A733975" w14:textId="70815CEF" w:rsidR="007F69BB" w:rsidRPr="00F0618D" w:rsidRDefault="007F69BB" w:rsidP="007F69B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0618D">
                              <w:rPr>
                                <w:sz w:val="20"/>
                                <w:lang w:val="en-US"/>
                              </w:rPr>
                              <w:t>you can an ordered array, and you can also insert and delete items quickly, as you can with a linked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920601E" id="Rectángulo: esquinas redondeadas 32" o:spid="_x0000_s1040" style="position:absolute;margin-left:-76.8pt;margin-top:19.65pt;width:153pt;height:8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11792B5E" w14:textId="77777777" w:rsidR="007F69BB" w:rsidRPr="007F69BB" w:rsidRDefault="007F69BB" w:rsidP="007F69BB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7F69BB">
                        <w:rPr>
                          <w:sz w:val="20"/>
                        </w:rPr>
                        <w:t>fundamentally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you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can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search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a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tree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quickly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since</w:t>
                      </w:r>
                      <w:proofErr w:type="spellEnd"/>
                    </w:p>
                    <w:p w14:paraId="3A733975" w14:textId="70815CEF" w:rsidR="007F69BB" w:rsidRPr="007F69BB" w:rsidRDefault="007F69BB" w:rsidP="007F69BB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7F69BB">
                        <w:rPr>
                          <w:sz w:val="20"/>
                        </w:rPr>
                        <w:t>you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can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an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ordered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array, and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you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can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also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insert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and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delete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items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quickly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, as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you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can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with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a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linked</w:t>
                      </w:r>
                      <w:proofErr w:type="spellEnd"/>
                      <w:r w:rsidRPr="007F69B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F69BB">
                        <w:rPr>
                          <w:sz w:val="20"/>
                        </w:rPr>
                        <w:t>list</w:t>
                      </w:r>
                      <w:proofErr w:type="spellEnd"/>
                      <w:r w:rsidRPr="007F69BB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EB2BA" w14:textId="505E3F6C" w:rsidR="003777FA" w:rsidRDefault="003777FA" w:rsidP="006F47C4">
      <w:pPr>
        <w:rPr>
          <w:b/>
          <w:color w:val="002060"/>
          <w:sz w:val="22"/>
          <w:szCs w:val="22"/>
        </w:rPr>
      </w:pPr>
    </w:p>
    <w:p w14:paraId="5E81704F" w14:textId="77777777" w:rsidR="003777FA" w:rsidRDefault="003777FA" w:rsidP="006F47C4">
      <w:pPr>
        <w:rPr>
          <w:b/>
          <w:color w:val="002060"/>
          <w:sz w:val="22"/>
          <w:szCs w:val="22"/>
        </w:rPr>
      </w:pPr>
    </w:p>
    <w:p w14:paraId="71A41321" w14:textId="77777777" w:rsidR="003777FA" w:rsidRDefault="003777FA" w:rsidP="006F47C4">
      <w:pPr>
        <w:rPr>
          <w:b/>
          <w:color w:val="002060"/>
          <w:sz w:val="22"/>
          <w:szCs w:val="22"/>
        </w:rPr>
      </w:pPr>
    </w:p>
    <w:p w14:paraId="2045A23E" w14:textId="77777777" w:rsidR="003777FA" w:rsidRDefault="003777FA" w:rsidP="006F47C4">
      <w:pPr>
        <w:rPr>
          <w:b/>
          <w:color w:val="002060"/>
          <w:sz w:val="22"/>
          <w:szCs w:val="22"/>
        </w:rPr>
      </w:pPr>
    </w:p>
    <w:p w14:paraId="57B8B37C" w14:textId="77777777" w:rsidR="003777FA" w:rsidRDefault="003777FA" w:rsidP="006F47C4">
      <w:pPr>
        <w:rPr>
          <w:b/>
          <w:color w:val="002060"/>
          <w:sz w:val="22"/>
          <w:szCs w:val="22"/>
        </w:rPr>
      </w:pPr>
    </w:p>
    <w:p w14:paraId="68F9B88F" w14:textId="77777777" w:rsidR="003777FA" w:rsidRDefault="003777FA" w:rsidP="006F47C4">
      <w:pPr>
        <w:rPr>
          <w:b/>
          <w:color w:val="002060"/>
          <w:sz w:val="22"/>
          <w:szCs w:val="22"/>
        </w:rPr>
      </w:pPr>
    </w:p>
    <w:p w14:paraId="1DCBB384" w14:textId="63CA750F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B3349" w14:textId="77777777" w:rsidR="0041193F" w:rsidRDefault="0041193F" w:rsidP="004071A1">
      <w:r>
        <w:separator/>
      </w:r>
    </w:p>
  </w:endnote>
  <w:endnote w:type="continuationSeparator" w:id="0">
    <w:p w14:paraId="6285E205" w14:textId="77777777" w:rsidR="0041193F" w:rsidRDefault="0041193F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ja-JP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ja-JP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ja-JP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7EE28" w14:textId="77777777" w:rsidR="0041193F" w:rsidRDefault="0041193F" w:rsidP="004071A1">
      <w:r>
        <w:separator/>
      </w:r>
    </w:p>
  </w:footnote>
  <w:footnote w:type="continuationSeparator" w:id="0">
    <w:p w14:paraId="7D972801" w14:textId="77777777" w:rsidR="0041193F" w:rsidRDefault="0041193F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4D4EB0" w:rsidRPr="004D4EB0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  <w:p w14:paraId="13761B6E" w14:textId="77777777" w:rsidR="00B257C2" w:rsidRDefault="00B257C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075F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3FB2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0FEF"/>
    <w:rsid w:val="003513BC"/>
    <w:rsid w:val="00351806"/>
    <w:rsid w:val="00360A56"/>
    <w:rsid w:val="0036130E"/>
    <w:rsid w:val="00364ED4"/>
    <w:rsid w:val="00365FEE"/>
    <w:rsid w:val="00374C55"/>
    <w:rsid w:val="00376304"/>
    <w:rsid w:val="003777FA"/>
    <w:rsid w:val="00380305"/>
    <w:rsid w:val="00382487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193F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4EB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06A4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7F69BB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122D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257C2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1B4D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54C5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47DEC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E7D2F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618D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491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839A3-2EBA-4AF6-9A09-9D63C408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3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Pablo</cp:lastModifiedBy>
  <cp:revision>5</cp:revision>
  <cp:lastPrinted>2019-01-22T00:16:00Z</cp:lastPrinted>
  <dcterms:created xsi:type="dcterms:W3CDTF">2020-10-21T22:41:00Z</dcterms:created>
  <dcterms:modified xsi:type="dcterms:W3CDTF">2020-10-26T19:32:00Z</dcterms:modified>
</cp:coreProperties>
</file>